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181" w:type="pct"/>
        <w:jc w:val="center"/>
        <w:tblBorders>
          <w:top w:val="single" w:sz="4" w:space="0" w:color="365F91" w:themeColor="accent1" w:themeShade="BF"/>
          <w:left w:val="single" w:sz="4" w:space="0" w:color="365F91" w:themeColor="accent1" w:themeShade="BF"/>
          <w:bottom w:val="single" w:sz="4" w:space="0" w:color="365F91" w:themeColor="accent1" w:themeShade="BF"/>
          <w:right w:val="single" w:sz="4" w:space="0" w:color="365F91" w:themeColor="accent1" w:themeShade="BF"/>
          <w:insideH w:val="single" w:sz="4" w:space="0" w:color="365F91" w:themeColor="accent1" w:themeShade="BF"/>
          <w:insideV w:val="single" w:sz="4" w:space="0" w:color="365F91" w:themeColor="accent1" w:themeShade="BF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3801"/>
        <w:gridCol w:w="1349"/>
        <w:gridCol w:w="1183"/>
        <w:gridCol w:w="526"/>
        <w:gridCol w:w="2829"/>
      </w:tblGrid>
      <w:tr w:rsidR="00491A66" w:rsidRPr="006253DA" w14:paraId="0703DEF1" w14:textId="77777777" w:rsidTr="006253DA">
        <w:trPr>
          <w:cantSplit/>
          <w:trHeight w:val="504"/>
          <w:tblHeader/>
          <w:jc w:val="center"/>
        </w:trPr>
        <w:tc>
          <w:tcPr>
            <w:tcW w:w="9877" w:type="dxa"/>
            <w:gridSpan w:val="5"/>
            <w:shd w:val="clear" w:color="auto" w:fill="365F91" w:themeFill="accent1" w:themeFillShade="BF"/>
            <w:vAlign w:val="center"/>
          </w:tcPr>
          <w:p w14:paraId="6D7A4708" w14:textId="77777777" w:rsidR="00491A66" w:rsidRPr="006253DA" w:rsidRDefault="003E75A2" w:rsidP="003E75A2">
            <w:pPr>
              <w:pStyle w:val="Heading1"/>
              <w:rPr>
                <w:rFonts w:ascii="Calibri" w:hAnsi="Calibri" w:cs="Calibri"/>
                <w:sz w:val="32"/>
                <w:szCs w:val="32"/>
              </w:rPr>
            </w:pPr>
            <w:r w:rsidRPr="006253DA">
              <w:rPr>
                <w:rFonts w:ascii="Calibri" w:hAnsi="Calibri" w:cs="Calibri"/>
                <w:sz w:val="32"/>
                <w:szCs w:val="32"/>
              </w:rPr>
              <w:t>STEM - ERP PRELIMINARY QUESTIONER</w:t>
            </w:r>
            <w:r w:rsidR="006253DA" w:rsidRPr="006253DA">
              <w:rPr>
                <w:rFonts w:ascii="Calibri" w:hAnsi="Calibri" w:cs="Calibri"/>
                <w:sz w:val="32"/>
                <w:szCs w:val="32"/>
              </w:rPr>
              <w:t xml:space="preserve"> - Manufacturing</w:t>
            </w:r>
          </w:p>
        </w:tc>
      </w:tr>
      <w:tr w:rsidR="00430F63" w:rsidRPr="006253DA" w14:paraId="3B0C8A37" w14:textId="77777777" w:rsidTr="006253DA">
        <w:trPr>
          <w:cantSplit/>
          <w:trHeight w:val="288"/>
          <w:jc w:val="center"/>
        </w:trPr>
        <w:tc>
          <w:tcPr>
            <w:tcW w:w="9877" w:type="dxa"/>
            <w:gridSpan w:val="5"/>
            <w:shd w:val="clear" w:color="auto" w:fill="D9D9D9" w:themeFill="background1" w:themeFillShade="D9"/>
            <w:vAlign w:val="center"/>
          </w:tcPr>
          <w:p w14:paraId="3A8C7FB8" w14:textId="77777777" w:rsidR="00430F63" w:rsidRPr="006253DA" w:rsidRDefault="00430F63" w:rsidP="00CC3CDE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contact Information</w:t>
            </w:r>
          </w:p>
        </w:tc>
      </w:tr>
      <w:tr w:rsidR="00430F63" w:rsidRPr="006253DA" w14:paraId="7E26E336" w14:textId="77777777" w:rsidTr="006253DA">
        <w:trPr>
          <w:cantSplit/>
          <w:trHeight w:val="259"/>
          <w:jc w:val="center"/>
        </w:trPr>
        <w:tc>
          <w:tcPr>
            <w:tcW w:w="5262" w:type="dxa"/>
            <w:gridSpan w:val="2"/>
            <w:shd w:val="clear" w:color="auto" w:fill="auto"/>
            <w:vAlign w:val="center"/>
          </w:tcPr>
          <w:p w14:paraId="6B1F27AF" w14:textId="54832E1B" w:rsidR="00430F63" w:rsidRPr="006253DA" w:rsidRDefault="00430F63" w:rsidP="00CC3CDE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 xml:space="preserve">Contact </w:t>
            </w:r>
            <w:proofErr w:type="gramStart"/>
            <w:r w:rsidRPr="006253DA">
              <w:rPr>
                <w:rFonts w:ascii="Calibri" w:hAnsi="Calibri" w:cs="Calibri"/>
                <w:sz w:val="22"/>
                <w:szCs w:val="22"/>
              </w:rPr>
              <w:t>Name :</w:t>
            </w:r>
            <w:proofErr w:type="gramEnd"/>
            <w:r w:rsidR="0050298F">
              <w:rPr>
                <w:rFonts w:ascii="Calibri" w:hAnsi="Calibri" w:cs="Calibri"/>
                <w:sz w:val="22"/>
                <w:szCs w:val="22"/>
              </w:rPr>
              <w:t xml:space="preserve"> M Hafizd </w:t>
            </w:r>
            <w:proofErr w:type="spellStart"/>
            <w:r w:rsidR="0050298F">
              <w:rPr>
                <w:rFonts w:ascii="Calibri" w:hAnsi="Calibri" w:cs="Calibri"/>
                <w:sz w:val="22"/>
                <w:szCs w:val="22"/>
              </w:rPr>
              <w:t>Elison</w:t>
            </w:r>
            <w:proofErr w:type="spellEnd"/>
          </w:p>
        </w:tc>
        <w:tc>
          <w:tcPr>
            <w:tcW w:w="4615" w:type="dxa"/>
            <w:gridSpan w:val="3"/>
            <w:shd w:val="clear" w:color="auto" w:fill="auto"/>
            <w:vAlign w:val="center"/>
          </w:tcPr>
          <w:p w14:paraId="25425E42" w14:textId="6CFD74E0" w:rsidR="00430F63" w:rsidRPr="006253DA" w:rsidRDefault="00430F63" w:rsidP="00CC3CDE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 xml:space="preserve">Dept / </w:t>
            </w:r>
            <w:proofErr w:type="gramStart"/>
            <w:r w:rsidRPr="006253DA">
              <w:rPr>
                <w:rFonts w:ascii="Calibri" w:hAnsi="Calibri" w:cs="Calibri"/>
                <w:sz w:val="22"/>
                <w:szCs w:val="22"/>
              </w:rPr>
              <w:t>Position :</w:t>
            </w:r>
            <w:proofErr w:type="gramEnd"/>
            <w:r w:rsidRPr="006253D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0298F">
              <w:rPr>
                <w:rFonts w:ascii="Calibri" w:hAnsi="Calibri" w:cs="Calibri"/>
                <w:sz w:val="22"/>
                <w:szCs w:val="22"/>
              </w:rPr>
              <w:t>IT Specialist</w:t>
            </w:r>
          </w:p>
        </w:tc>
      </w:tr>
      <w:tr w:rsidR="00430F63" w:rsidRPr="006253DA" w14:paraId="25D134CE" w14:textId="77777777" w:rsidTr="006253DA">
        <w:trPr>
          <w:cantSplit/>
          <w:trHeight w:val="259"/>
          <w:jc w:val="center"/>
        </w:trPr>
        <w:tc>
          <w:tcPr>
            <w:tcW w:w="3887" w:type="dxa"/>
            <w:shd w:val="clear" w:color="auto" w:fill="auto"/>
            <w:vAlign w:val="center"/>
          </w:tcPr>
          <w:p w14:paraId="34E79BA2" w14:textId="64415E9D" w:rsidR="00430F63" w:rsidRPr="006253DA" w:rsidRDefault="00430F63" w:rsidP="00430F63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Mobile Phone:</w:t>
            </w:r>
            <w:r w:rsidR="0050298F">
              <w:rPr>
                <w:rFonts w:ascii="Calibri" w:hAnsi="Calibri" w:cs="Calibri"/>
                <w:sz w:val="22"/>
                <w:szCs w:val="22"/>
              </w:rPr>
              <w:t xml:space="preserve"> 0823 8845 5627</w:t>
            </w:r>
          </w:p>
        </w:tc>
        <w:tc>
          <w:tcPr>
            <w:tcW w:w="5990" w:type="dxa"/>
            <w:gridSpan w:val="4"/>
            <w:shd w:val="clear" w:color="auto" w:fill="auto"/>
            <w:vAlign w:val="center"/>
          </w:tcPr>
          <w:p w14:paraId="344A69FF" w14:textId="1C311EB1" w:rsidR="00430F63" w:rsidRPr="006253DA" w:rsidRDefault="00430F63" w:rsidP="00CC3CDE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E-mail:</w:t>
            </w:r>
            <w:r w:rsidR="0050298F">
              <w:rPr>
                <w:rFonts w:ascii="Calibri" w:hAnsi="Calibri" w:cs="Calibri"/>
                <w:sz w:val="22"/>
                <w:szCs w:val="22"/>
              </w:rPr>
              <w:t xml:space="preserve"> hafidz@rapidinfrastruktur.com</w:t>
            </w:r>
          </w:p>
        </w:tc>
      </w:tr>
      <w:tr w:rsidR="00C81188" w:rsidRPr="006253DA" w14:paraId="631EE2A5" w14:textId="77777777" w:rsidTr="006253DA">
        <w:trPr>
          <w:cantSplit/>
          <w:trHeight w:val="288"/>
          <w:jc w:val="center"/>
        </w:trPr>
        <w:tc>
          <w:tcPr>
            <w:tcW w:w="9877" w:type="dxa"/>
            <w:gridSpan w:val="5"/>
            <w:shd w:val="clear" w:color="auto" w:fill="D9D9D9" w:themeFill="background1" w:themeFillShade="D9"/>
            <w:vAlign w:val="center"/>
          </w:tcPr>
          <w:p w14:paraId="65E37C27" w14:textId="77777777" w:rsidR="00C81188" w:rsidRPr="006253DA" w:rsidRDefault="00430F63" w:rsidP="005314CE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 xml:space="preserve">Company </w:t>
            </w:r>
            <w:r w:rsidR="00C81188" w:rsidRPr="006253DA">
              <w:rPr>
                <w:rFonts w:ascii="Calibri" w:hAnsi="Calibri" w:cs="Calibri"/>
                <w:sz w:val="22"/>
                <w:szCs w:val="22"/>
              </w:rPr>
              <w:t>Information</w:t>
            </w:r>
          </w:p>
        </w:tc>
      </w:tr>
      <w:tr w:rsidR="0024648C" w:rsidRPr="006253DA" w14:paraId="4D3D7AFA" w14:textId="77777777" w:rsidTr="006253DA">
        <w:trPr>
          <w:cantSplit/>
          <w:trHeight w:val="259"/>
          <w:jc w:val="center"/>
        </w:trPr>
        <w:tc>
          <w:tcPr>
            <w:tcW w:w="9877" w:type="dxa"/>
            <w:gridSpan w:val="5"/>
            <w:shd w:val="clear" w:color="auto" w:fill="auto"/>
            <w:vAlign w:val="center"/>
          </w:tcPr>
          <w:p w14:paraId="32E9C529" w14:textId="33E91EBB" w:rsidR="0024648C" w:rsidRPr="006253DA" w:rsidRDefault="00430F63" w:rsidP="00326F1B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 xml:space="preserve">Company </w:t>
            </w:r>
            <w:r w:rsidR="0024648C" w:rsidRPr="006253DA">
              <w:rPr>
                <w:rFonts w:ascii="Calibri" w:hAnsi="Calibri" w:cs="Calibri"/>
                <w:sz w:val="22"/>
                <w:szCs w:val="22"/>
              </w:rPr>
              <w:t>Name</w:t>
            </w:r>
            <w:r w:rsidR="001D2340" w:rsidRPr="006253DA">
              <w:rPr>
                <w:rFonts w:ascii="Calibri" w:hAnsi="Calibri" w:cs="Calibri"/>
                <w:sz w:val="22"/>
                <w:szCs w:val="22"/>
              </w:rPr>
              <w:t>:</w:t>
            </w:r>
            <w:r w:rsidR="0050298F">
              <w:rPr>
                <w:rFonts w:ascii="Calibri" w:hAnsi="Calibri" w:cs="Calibri"/>
                <w:sz w:val="22"/>
                <w:szCs w:val="22"/>
              </w:rPr>
              <w:t xml:space="preserve"> PT RAPID INFRASTRUKTUR INDONESIA</w:t>
            </w:r>
          </w:p>
        </w:tc>
      </w:tr>
      <w:tr w:rsidR="00C81188" w:rsidRPr="006253DA" w14:paraId="055B9FC6" w14:textId="77777777" w:rsidTr="006253DA">
        <w:trPr>
          <w:cantSplit/>
          <w:trHeight w:val="259"/>
          <w:jc w:val="center"/>
        </w:trPr>
        <w:tc>
          <w:tcPr>
            <w:tcW w:w="9877" w:type="dxa"/>
            <w:gridSpan w:val="5"/>
            <w:shd w:val="clear" w:color="auto" w:fill="auto"/>
            <w:vAlign w:val="center"/>
          </w:tcPr>
          <w:p w14:paraId="4AA3B4CB" w14:textId="7FC9458C" w:rsidR="00AE1F72" w:rsidRPr="006253DA" w:rsidRDefault="00AE1F72" w:rsidP="00430F63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 xml:space="preserve">Current </w:t>
            </w:r>
            <w:r w:rsidR="00430F63" w:rsidRPr="006253DA">
              <w:rPr>
                <w:rFonts w:ascii="Calibri" w:hAnsi="Calibri" w:cs="Calibri"/>
                <w:sz w:val="22"/>
                <w:szCs w:val="22"/>
              </w:rPr>
              <w:t>A</w:t>
            </w:r>
            <w:r w:rsidR="00C81188" w:rsidRPr="006253DA">
              <w:rPr>
                <w:rFonts w:ascii="Calibri" w:hAnsi="Calibri" w:cs="Calibri"/>
                <w:sz w:val="22"/>
                <w:szCs w:val="22"/>
              </w:rPr>
              <w:t>ddress</w:t>
            </w:r>
            <w:r w:rsidR="001D2340" w:rsidRPr="006253DA">
              <w:rPr>
                <w:rFonts w:ascii="Calibri" w:hAnsi="Calibri" w:cs="Calibri"/>
                <w:sz w:val="22"/>
                <w:szCs w:val="22"/>
              </w:rPr>
              <w:t>:</w:t>
            </w:r>
            <w:r w:rsidR="0050298F">
              <w:rPr>
                <w:rFonts w:ascii="Calibri" w:hAnsi="Calibri" w:cs="Calibri"/>
                <w:sz w:val="22"/>
                <w:szCs w:val="22"/>
              </w:rPr>
              <w:t xml:space="preserve"> Jl. TB Simatupang, Talavera Office Park</w:t>
            </w:r>
          </w:p>
        </w:tc>
      </w:tr>
      <w:tr w:rsidR="00C92FF3" w:rsidRPr="006253DA" w14:paraId="0AD6E6D3" w14:textId="77777777" w:rsidTr="006253DA">
        <w:trPr>
          <w:cantSplit/>
          <w:trHeight w:val="259"/>
          <w:jc w:val="center"/>
        </w:trPr>
        <w:tc>
          <w:tcPr>
            <w:tcW w:w="3887" w:type="dxa"/>
            <w:shd w:val="clear" w:color="auto" w:fill="auto"/>
            <w:vAlign w:val="center"/>
          </w:tcPr>
          <w:p w14:paraId="270D221C" w14:textId="443E8E67" w:rsidR="009622B2" w:rsidRPr="006253DA" w:rsidRDefault="009622B2" w:rsidP="00326F1B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City</w:t>
            </w:r>
            <w:r w:rsidR="001D2340" w:rsidRPr="006253DA">
              <w:rPr>
                <w:rFonts w:ascii="Calibri" w:hAnsi="Calibri" w:cs="Calibri"/>
                <w:sz w:val="22"/>
                <w:szCs w:val="22"/>
              </w:rPr>
              <w:t>:</w:t>
            </w:r>
            <w:r w:rsidR="0050298F">
              <w:rPr>
                <w:rFonts w:ascii="Calibri" w:hAnsi="Calibri" w:cs="Calibri"/>
                <w:sz w:val="22"/>
                <w:szCs w:val="22"/>
              </w:rPr>
              <w:t xml:space="preserve"> Jakarta Selatan</w:t>
            </w:r>
          </w:p>
        </w:tc>
        <w:tc>
          <w:tcPr>
            <w:tcW w:w="3116" w:type="dxa"/>
            <w:gridSpan w:val="3"/>
            <w:shd w:val="clear" w:color="auto" w:fill="auto"/>
            <w:vAlign w:val="center"/>
          </w:tcPr>
          <w:p w14:paraId="3DE241F9" w14:textId="459AE44F" w:rsidR="009622B2" w:rsidRPr="006253DA" w:rsidRDefault="009622B2" w:rsidP="00326F1B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State</w:t>
            </w:r>
            <w:r w:rsidR="001D2340" w:rsidRPr="006253DA">
              <w:rPr>
                <w:rFonts w:ascii="Calibri" w:hAnsi="Calibri" w:cs="Calibri"/>
                <w:sz w:val="22"/>
                <w:szCs w:val="22"/>
              </w:rPr>
              <w:t>:</w:t>
            </w:r>
            <w:r w:rsidR="0050298F">
              <w:rPr>
                <w:rFonts w:ascii="Calibri" w:hAnsi="Calibri" w:cs="Calibri"/>
                <w:sz w:val="22"/>
                <w:szCs w:val="22"/>
              </w:rPr>
              <w:t xml:space="preserve"> Indonesia</w:t>
            </w:r>
          </w:p>
        </w:tc>
        <w:tc>
          <w:tcPr>
            <w:tcW w:w="2874" w:type="dxa"/>
            <w:shd w:val="clear" w:color="auto" w:fill="auto"/>
            <w:vAlign w:val="center"/>
          </w:tcPr>
          <w:p w14:paraId="2C09B0F8" w14:textId="77777777" w:rsidR="009622B2" w:rsidRPr="006253DA" w:rsidRDefault="009622B2" w:rsidP="00326F1B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ZIP</w:t>
            </w:r>
            <w:r w:rsidR="00900794" w:rsidRPr="006253DA">
              <w:rPr>
                <w:rFonts w:ascii="Calibri" w:hAnsi="Calibri" w:cs="Calibri"/>
                <w:sz w:val="22"/>
                <w:szCs w:val="22"/>
              </w:rPr>
              <w:t xml:space="preserve"> Code</w:t>
            </w:r>
            <w:r w:rsidR="001D2340" w:rsidRPr="006253DA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</w:tr>
      <w:tr w:rsidR="00650A1D" w:rsidRPr="006253DA" w14:paraId="52E023A9" w14:textId="77777777" w:rsidTr="006253DA">
        <w:trPr>
          <w:cantSplit/>
          <w:trHeight w:val="259"/>
          <w:jc w:val="center"/>
        </w:trPr>
        <w:tc>
          <w:tcPr>
            <w:tcW w:w="9877" w:type="dxa"/>
            <w:gridSpan w:val="5"/>
            <w:shd w:val="clear" w:color="auto" w:fill="auto"/>
            <w:vAlign w:val="center"/>
          </w:tcPr>
          <w:p w14:paraId="7161E020" w14:textId="77777777" w:rsidR="00650A1D" w:rsidRPr="006253DA" w:rsidRDefault="00650A1D" w:rsidP="00326F1B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 xml:space="preserve">Phone : </w:t>
            </w:r>
          </w:p>
        </w:tc>
      </w:tr>
      <w:tr w:rsidR="000077BD" w:rsidRPr="006253DA" w14:paraId="4B6923FC" w14:textId="77777777" w:rsidTr="006253DA">
        <w:trPr>
          <w:cantSplit/>
          <w:trHeight w:val="288"/>
          <w:jc w:val="center"/>
        </w:trPr>
        <w:tc>
          <w:tcPr>
            <w:tcW w:w="9877" w:type="dxa"/>
            <w:gridSpan w:val="5"/>
            <w:shd w:val="clear" w:color="auto" w:fill="D9D9D9" w:themeFill="background1" w:themeFillShade="D9"/>
            <w:vAlign w:val="center"/>
          </w:tcPr>
          <w:p w14:paraId="7BC4E3EE" w14:textId="77777777" w:rsidR="000077BD" w:rsidRPr="006253DA" w:rsidRDefault="00430F63" w:rsidP="00574303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Questioner</w:t>
            </w:r>
            <w:r w:rsidR="003E75A2" w:rsidRPr="006253DA">
              <w:rPr>
                <w:rFonts w:ascii="Calibri" w:hAnsi="Calibri" w:cs="Calibri"/>
                <w:sz w:val="22"/>
                <w:szCs w:val="22"/>
              </w:rPr>
              <w:t xml:space="preserve"> – master data</w:t>
            </w:r>
          </w:p>
        </w:tc>
      </w:tr>
      <w:tr w:rsidR="00430F63" w:rsidRPr="006253DA" w14:paraId="6B703DFC" w14:textId="77777777" w:rsidTr="00332F46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1B966493" w14:textId="77777777" w:rsidR="00430F63" w:rsidRPr="006253DA" w:rsidRDefault="00430F63" w:rsidP="00430F63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 xml:space="preserve">Current System </w:t>
            </w:r>
          </w:p>
        </w:tc>
        <w:tc>
          <w:tcPr>
            <w:tcW w:w="3408" w:type="dxa"/>
            <w:gridSpan w:val="2"/>
            <w:shd w:val="clear" w:color="auto" w:fill="auto"/>
            <w:vAlign w:val="center"/>
          </w:tcPr>
          <w:p w14:paraId="739D0FB3" w14:textId="77777777" w:rsidR="00430F63" w:rsidRPr="006253DA" w:rsidRDefault="00430F63" w:rsidP="00326F1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30F63" w:rsidRPr="006253DA" w14:paraId="0AADC7CE" w14:textId="77777777" w:rsidTr="0050298F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4C06E568" w14:textId="77777777" w:rsidR="00430F63" w:rsidRPr="006253DA" w:rsidRDefault="00430F63" w:rsidP="00430F63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No. of User</w:t>
            </w:r>
          </w:p>
          <w:p w14:paraId="3F9BA02C" w14:textId="77777777" w:rsidR="00430F63" w:rsidRPr="006253DA" w:rsidRDefault="00430F63" w:rsidP="00430F6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Accounting</w:t>
            </w:r>
          </w:p>
          <w:p w14:paraId="505C8635" w14:textId="77777777" w:rsidR="00430F63" w:rsidRPr="006253DA" w:rsidRDefault="00430F63" w:rsidP="00430F6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Finance</w:t>
            </w:r>
          </w:p>
          <w:p w14:paraId="08959160" w14:textId="77777777" w:rsidR="00430F63" w:rsidRPr="006253DA" w:rsidRDefault="00430F63" w:rsidP="00430F6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Purchasing</w:t>
            </w:r>
          </w:p>
          <w:p w14:paraId="6CF6B57D" w14:textId="77777777" w:rsidR="00430F63" w:rsidRPr="006253DA" w:rsidRDefault="00430F63" w:rsidP="00430F6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Inventory</w:t>
            </w:r>
          </w:p>
          <w:p w14:paraId="4F9D5D4B" w14:textId="77777777" w:rsidR="00430F63" w:rsidRPr="006253DA" w:rsidRDefault="00430F63" w:rsidP="00430F6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Sales</w:t>
            </w:r>
          </w:p>
          <w:p w14:paraId="6310DAD7" w14:textId="77777777" w:rsidR="00430F63" w:rsidRPr="006253DA" w:rsidRDefault="00430F63" w:rsidP="00430F6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Production</w:t>
            </w:r>
          </w:p>
        </w:tc>
        <w:tc>
          <w:tcPr>
            <w:tcW w:w="3408" w:type="dxa"/>
            <w:gridSpan w:val="2"/>
            <w:shd w:val="clear" w:color="auto" w:fill="auto"/>
          </w:tcPr>
          <w:p w14:paraId="43DBC942" w14:textId="77777777" w:rsidR="00430F63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Accounting (1 User)</w:t>
            </w:r>
          </w:p>
          <w:p w14:paraId="71088FA9" w14:textId="77777777" w:rsidR="0050298F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Finance (2 User)</w:t>
            </w:r>
          </w:p>
          <w:p w14:paraId="403F1218" w14:textId="77777777" w:rsidR="0050298F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Purchasing (1 User)</w:t>
            </w:r>
          </w:p>
          <w:p w14:paraId="2728D4E5" w14:textId="77777777" w:rsidR="0050298F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Sales (3 User)</w:t>
            </w:r>
          </w:p>
          <w:p w14:paraId="18A846B8" w14:textId="484F597C" w:rsidR="0050298F" w:rsidRPr="006253DA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430F63" w:rsidRPr="006253DA" w14:paraId="118945ED" w14:textId="77777777" w:rsidTr="0050298F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47D6DDD6" w14:textId="77777777" w:rsidR="00430F63" w:rsidRPr="006253DA" w:rsidRDefault="00430F63" w:rsidP="00430F63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No. of Warehouse</w:t>
            </w:r>
          </w:p>
        </w:tc>
        <w:tc>
          <w:tcPr>
            <w:tcW w:w="3408" w:type="dxa"/>
            <w:gridSpan w:val="2"/>
            <w:shd w:val="clear" w:color="auto" w:fill="auto"/>
            <w:vAlign w:val="center"/>
          </w:tcPr>
          <w:p w14:paraId="190936D5" w14:textId="647C2FC7" w:rsidR="00430F63" w:rsidRPr="006253DA" w:rsidRDefault="0050298F" w:rsidP="0050298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430F63" w:rsidRPr="006253DA" w14:paraId="60F96C69" w14:textId="77777777" w:rsidTr="0050298F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5A4C3F95" w14:textId="77777777" w:rsidR="00430F63" w:rsidRPr="006253DA" w:rsidRDefault="00430F63" w:rsidP="00430F63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No. of Branch</w:t>
            </w:r>
          </w:p>
        </w:tc>
        <w:tc>
          <w:tcPr>
            <w:tcW w:w="3408" w:type="dxa"/>
            <w:gridSpan w:val="2"/>
            <w:shd w:val="clear" w:color="auto" w:fill="auto"/>
            <w:vAlign w:val="center"/>
          </w:tcPr>
          <w:p w14:paraId="3A301098" w14:textId="0B41D64A" w:rsidR="00430F63" w:rsidRPr="006253DA" w:rsidRDefault="0050298F" w:rsidP="0050298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</w:p>
        </w:tc>
      </w:tr>
      <w:tr w:rsidR="00430F63" w:rsidRPr="006253DA" w14:paraId="5FFB556A" w14:textId="77777777" w:rsidTr="0050298F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5BC0E623" w14:textId="77777777" w:rsidR="00430F63" w:rsidRPr="006253DA" w:rsidRDefault="00430F63" w:rsidP="00326F1B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No. of Customer</w:t>
            </w:r>
          </w:p>
          <w:p w14:paraId="1249BF6F" w14:textId="77777777" w:rsidR="00430F63" w:rsidRPr="006253DA" w:rsidRDefault="00430F63" w:rsidP="00430F6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Distributor</w:t>
            </w:r>
          </w:p>
          <w:p w14:paraId="3241BC53" w14:textId="77777777" w:rsidR="00430F63" w:rsidRPr="006253DA" w:rsidRDefault="00430F63" w:rsidP="00430F6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Retail</w:t>
            </w:r>
          </w:p>
          <w:p w14:paraId="1EE27C12" w14:textId="77777777" w:rsidR="00430F63" w:rsidRPr="006253DA" w:rsidRDefault="00430F63" w:rsidP="00430F6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Modern Market</w:t>
            </w:r>
          </w:p>
          <w:p w14:paraId="71BE6FB0" w14:textId="77777777" w:rsidR="003E75A2" w:rsidRPr="006253DA" w:rsidRDefault="003E75A2" w:rsidP="00430F6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Export</w:t>
            </w:r>
          </w:p>
          <w:p w14:paraId="31CFB923" w14:textId="77777777" w:rsidR="00430F63" w:rsidRPr="006253DA" w:rsidRDefault="00430F63" w:rsidP="00430F63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Direct &amp; returnable</w:t>
            </w:r>
          </w:p>
          <w:p w14:paraId="08FE337C" w14:textId="77777777" w:rsidR="00430F63" w:rsidRPr="006253DA" w:rsidRDefault="00430F63" w:rsidP="003E75A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Consignment</w:t>
            </w:r>
          </w:p>
        </w:tc>
        <w:tc>
          <w:tcPr>
            <w:tcW w:w="3408" w:type="dxa"/>
            <w:gridSpan w:val="2"/>
            <w:shd w:val="clear" w:color="auto" w:fill="auto"/>
          </w:tcPr>
          <w:p w14:paraId="63DC79A0" w14:textId="77777777" w:rsidR="00430F63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Distributor</w:t>
            </w:r>
          </w:p>
          <w:p w14:paraId="1B09BF44" w14:textId="6860C65E" w:rsidR="0050298F" w:rsidRPr="006253DA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Direct</w:t>
            </w:r>
          </w:p>
        </w:tc>
      </w:tr>
      <w:tr w:rsidR="003E75A2" w:rsidRPr="006253DA" w14:paraId="0C6C4AD1" w14:textId="77777777" w:rsidTr="00332F46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4808A8D0" w14:textId="77777777" w:rsidR="003E75A2" w:rsidRPr="006253DA" w:rsidRDefault="003E75A2" w:rsidP="003E75A2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No. of Supplier</w:t>
            </w:r>
          </w:p>
          <w:p w14:paraId="0F40FD38" w14:textId="77777777" w:rsidR="003E75A2" w:rsidRPr="006253DA" w:rsidRDefault="003E75A2" w:rsidP="003E75A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Import</w:t>
            </w:r>
          </w:p>
          <w:p w14:paraId="4B3F1606" w14:textId="77777777" w:rsidR="003E75A2" w:rsidRPr="006253DA" w:rsidRDefault="003E75A2" w:rsidP="003E75A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Local</w:t>
            </w:r>
          </w:p>
        </w:tc>
        <w:tc>
          <w:tcPr>
            <w:tcW w:w="3408" w:type="dxa"/>
            <w:gridSpan w:val="2"/>
            <w:shd w:val="clear" w:color="auto" w:fill="auto"/>
            <w:vAlign w:val="center"/>
          </w:tcPr>
          <w:p w14:paraId="4E3CC55C" w14:textId="2B63AAE6" w:rsidR="003E75A2" w:rsidRPr="006253DA" w:rsidRDefault="0050298F" w:rsidP="00326F1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Local</w:t>
            </w:r>
          </w:p>
        </w:tc>
      </w:tr>
      <w:tr w:rsidR="003E75A2" w:rsidRPr="006253DA" w14:paraId="3A3B9928" w14:textId="77777777" w:rsidTr="0050298F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317EF916" w14:textId="77777777" w:rsidR="003E75A2" w:rsidRPr="006253DA" w:rsidRDefault="003E75A2" w:rsidP="003E75A2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No. of Item / Product</w:t>
            </w:r>
          </w:p>
          <w:p w14:paraId="6F268D91" w14:textId="77777777" w:rsidR="003E75A2" w:rsidRPr="006253DA" w:rsidRDefault="003E75A2" w:rsidP="003E75A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Raw Material</w:t>
            </w:r>
          </w:p>
          <w:p w14:paraId="3511E5F1" w14:textId="77777777" w:rsidR="003E75A2" w:rsidRPr="006253DA" w:rsidRDefault="003E75A2" w:rsidP="003E75A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Packaging Material</w:t>
            </w:r>
          </w:p>
          <w:p w14:paraId="0AAF288B" w14:textId="77777777" w:rsidR="003E75A2" w:rsidRPr="006253DA" w:rsidRDefault="003E75A2" w:rsidP="003E75A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WIP</w:t>
            </w:r>
          </w:p>
          <w:p w14:paraId="7CB315BD" w14:textId="77777777" w:rsidR="003E75A2" w:rsidRPr="006253DA" w:rsidRDefault="003E75A2" w:rsidP="003E75A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Finish Goods</w:t>
            </w:r>
          </w:p>
          <w:p w14:paraId="7D55EB2B" w14:textId="77777777" w:rsidR="003E75A2" w:rsidRPr="006253DA" w:rsidRDefault="003E75A2" w:rsidP="003E75A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Spare Parts</w:t>
            </w:r>
          </w:p>
          <w:p w14:paraId="642BC608" w14:textId="77777777" w:rsidR="003E75A2" w:rsidRPr="006253DA" w:rsidRDefault="003E75A2" w:rsidP="003E75A2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Fixed Assets</w:t>
            </w:r>
          </w:p>
        </w:tc>
        <w:tc>
          <w:tcPr>
            <w:tcW w:w="3408" w:type="dxa"/>
            <w:gridSpan w:val="2"/>
            <w:shd w:val="clear" w:color="auto" w:fill="auto"/>
          </w:tcPr>
          <w:p w14:paraId="015D583D" w14:textId="77777777" w:rsidR="003E75A2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Fixed Asset</w:t>
            </w:r>
          </w:p>
          <w:p w14:paraId="48790CDB" w14:textId="77777777" w:rsidR="0050298F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Raw Material</w:t>
            </w:r>
          </w:p>
          <w:p w14:paraId="1545975B" w14:textId="77777777" w:rsidR="0050298F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WIP</w:t>
            </w:r>
          </w:p>
          <w:p w14:paraId="7E591305" w14:textId="74519838" w:rsidR="0050298F" w:rsidRPr="006253DA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Spare Parts</w:t>
            </w:r>
          </w:p>
        </w:tc>
      </w:tr>
      <w:tr w:rsidR="003E75A2" w:rsidRPr="006253DA" w14:paraId="735944F7" w14:textId="77777777" w:rsidTr="00332F46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1B6F7491" w14:textId="77777777" w:rsidR="003E75A2" w:rsidRPr="006253DA" w:rsidRDefault="003E75A2" w:rsidP="003E75A2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 xml:space="preserve">No. of Bill of Material </w:t>
            </w:r>
          </w:p>
        </w:tc>
        <w:tc>
          <w:tcPr>
            <w:tcW w:w="3408" w:type="dxa"/>
            <w:gridSpan w:val="2"/>
            <w:shd w:val="clear" w:color="auto" w:fill="auto"/>
            <w:vAlign w:val="center"/>
          </w:tcPr>
          <w:p w14:paraId="1DD79AC5" w14:textId="77777777" w:rsidR="003E75A2" w:rsidRPr="006253DA" w:rsidRDefault="003E75A2" w:rsidP="00326F1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E75A2" w:rsidRPr="006253DA" w14:paraId="1AFE95AF" w14:textId="77777777" w:rsidTr="006253DA">
        <w:trPr>
          <w:cantSplit/>
          <w:trHeight w:val="288"/>
          <w:jc w:val="center"/>
        </w:trPr>
        <w:tc>
          <w:tcPr>
            <w:tcW w:w="9877" w:type="dxa"/>
            <w:gridSpan w:val="5"/>
            <w:shd w:val="clear" w:color="auto" w:fill="D9D9D9" w:themeFill="background1" w:themeFillShade="D9"/>
            <w:vAlign w:val="center"/>
          </w:tcPr>
          <w:p w14:paraId="42B7A9EC" w14:textId="77777777" w:rsidR="003E75A2" w:rsidRPr="006253DA" w:rsidRDefault="003E75A2" w:rsidP="003E75A2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Questioner – transactional data</w:t>
            </w:r>
          </w:p>
        </w:tc>
      </w:tr>
      <w:tr w:rsidR="003E75A2" w:rsidRPr="006253DA" w14:paraId="09354FD2" w14:textId="77777777" w:rsidTr="00332F46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33C110F9" w14:textId="77777777" w:rsidR="003E75A2" w:rsidRPr="006253DA" w:rsidRDefault="003E75A2" w:rsidP="003E75A2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No. of Sales Document per month</w:t>
            </w:r>
            <w:r w:rsidR="00332F46">
              <w:rPr>
                <w:rFonts w:ascii="Calibri" w:hAnsi="Calibri" w:cs="Calibri"/>
                <w:sz w:val="22"/>
                <w:szCs w:val="22"/>
              </w:rPr>
              <w:t xml:space="preserve"> &amp; Lines per Document</w:t>
            </w:r>
          </w:p>
        </w:tc>
        <w:tc>
          <w:tcPr>
            <w:tcW w:w="3408" w:type="dxa"/>
            <w:gridSpan w:val="2"/>
            <w:shd w:val="clear" w:color="auto" w:fill="auto"/>
            <w:vAlign w:val="center"/>
          </w:tcPr>
          <w:p w14:paraId="10B4F55B" w14:textId="77777777" w:rsidR="003E75A2" w:rsidRPr="006253DA" w:rsidRDefault="003E75A2" w:rsidP="00CC3CD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E75A2" w:rsidRPr="006253DA" w14:paraId="6ED1B463" w14:textId="77777777" w:rsidTr="00332F46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5D43E1C3" w14:textId="77777777" w:rsidR="003E75A2" w:rsidRPr="006253DA" w:rsidRDefault="003E75A2" w:rsidP="003E75A2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No. of Delivery Document per month</w:t>
            </w:r>
            <w:r w:rsidR="00332F46">
              <w:rPr>
                <w:rFonts w:ascii="Calibri" w:hAnsi="Calibri" w:cs="Calibri"/>
                <w:sz w:val="22"/>
                <w:szCs w:val="22"/>
              </w:rPr>
              <w:t xml:space="preserve"> &amp; Lines per Document</w:t>
            </w:r>
          </w:p>
        </w:tc>
        <w:tc>
          <w:tcPr>
            <w:tcW w:w="3408" w:type="dxa"/>
            <w:gridSpan w:val="2"/>
            <w:shd w:val="clear" w:color="auto" w:fill="auto"/>
            <w:vAlign w:val="center"/>
          </w:tcPr>
          <w:p w14:paraId="1038D1B5" w14:textId="77777777" w:rsidR="003E75A2" w:rsidRPr="006253DA" w:rsidRDefault="003E75A2" w:rsidP="00326F1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E75A2" w:rsidRPr="006253DA" w14:paraId="09FB94CB" w14:textId="77777777" w:rsidTr="00332F46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7E023D89" w14:textId="77777777" w:rsidR="003E75A2" w:rsidRPr="006253DA" w:rsidRDefault="003E75A2" w:rsidP="003E75A2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No. of Sales Invoice Document per month</w:t>
            </w:r>
            <w:r w:rsidR="00332F46">
              <w:rPr>
                <w:rFonts w:ascii="Calibri" w:hAnsi="Calibri" w:cs="Calibri"/>
                <w:sz w:val="22"/>
                <w:szCs w:val="22"/>
              </w:rPr>
              <w:t xml:space="preserve"> &amp; Lines per Document</w:t>
            </w:r>
          </w:p>
        </w:tc>
        <w:tc>
          <w:tcPr>
            <w:tcW w:w="3408" w:type="dxa"/>
            <w:gridSpan w:val="2"/>
            <w:shd w:val="clear" w:color="auto" w:fill="auto"/>
            <w:vAlign w:val="center"/>
          </w:tcPr>
          <w:p w14:paraId="36FFAF79" w14:textId="6B46F48F" w:rsidR="003E75A2" w:rsidRPr="006253DA" w:rsidRDefault="0050298F" w:rsidP="00326F1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C2104BE" wp14:editId="438B3A7D">
                      <wp:simplePos x="0" y="0"/>
                      <wp:positionH relativeFrom="column">
                        <wp:posOffset>566600</wp:posOffset>
                      </wp:positionH>
                      <wp:positionV relativeFrom="paragraph">
                        <wp:posOffset>-55</wp:posOffset>
                      </wp:positionV>
                      <wp:extent cx="128520" cy="78120"/>
                      <wp:effectExtent l="57150" t="57150" r="43180" b="5524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8520" cy="78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88DE7E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43.9pt;margin-top:-.7pt;width:11.5pt;height: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">
                      <v:imagedata r:id="rId9" o:title=""/>
                    </v:shape>
                  </w:pict>
                </mc:Fallback>
              </mc:AlternateContent>
            </w:r>
          </w:p>
        </w:tc>
      </w:tr>
      <w:tr w:rsidR="003E75A2" w:rsidRPr="006253DA" w14:paraId="59A375CE" w14:textId="77777777" w:rsidTr="00332F46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1387EF70" w14:textId="77777777" w:rsidR="003E75A2" w:rsidRPr="006253DA" w:rsidRDefault="003E75A2" w:rsidP="003E75A2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No. of Incoming Payment Document per month</w:t>
            </w:r>
            <w:r w:rsidR="00332F46">
              <w:rPr>
                <w:rFonts w:ascii="Calibri" w:hAnsi="Calibri" w:cs="Calibri"/>
                <w:sz w:val="22"/>
                <w:szCs w:val="22"/>
              </w:rPr>
              <w:t xml:space="preserve"> &amp; Lines per Document</w:t>
            </w:r>
          </w:p>
        </w:tc>
        <w:tc>
          <w:tcPr>
            <w:tcW w:w="3408" w:type="dxa"/>
            <w:gridSpan w:val="2"/>
            <w:shd w:val="clear" w:color="auto" w:fill="auto"/>
            <w:vAlign w:val="center"/>
          </w:tcPr>
          <w:p w14:paraId="60F95E4C" w14:textId="0C6630DC" w:rsidR="003E75A2" w:rsidRPr="006253DA" w:rsidRDefault="0050298F" w:rsidP="00326F1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76D1C26" wp14:editId="487620A9">
                      <wp:simplePos x="0" y="0"/>
                      <wp:positionH relativeFrom="column">
                        <wp:posOffset>536000</wp:posOffset>
                      </wp:positionH>
                      <wp:positionV relativeFrom="paragraph">
                        <wp:posOffset>-33690</wp:posOffset>
                      </wp:positionV>
                      <wp:extent cx="183600" cy="166680"/>
                      <wp:effectExtent l="38100" t="38100" r="45085" b="4318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3600" cy="166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C2C0E2" id="Ink 8" o:spid="_x0000_s1026" type="#_x0000_t75" style="position:absolute;margin-left:41.5pt;margin-top:-3.35pt;width:15.85pt;height:1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">
                      <v:imagedata r:id="rId11" o:title=""/>
                    </v:shape>
                  </w:pict>
                </mc:Fallback>
              </mc:AlternateContent>
            </w:r>
          </w:p>
        </w:tc>
      </w:tr>
      <w:tr w:rsidR="003E75A2" w:rsidRPr="006253DA" w14:paraId="3FE1C6AD" w14:textId="77777777" w:rsidTr="00332F46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6EEB44C3" w14:textId="77777777" w:rsidR="003E75A2" w:rsidRPr="006253DA" w:rsidRDefault="003E75A2" w:rsidP="003E75A2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lastRenderedPageBreak/>
              <w:t>No. of Purchasing Document per month</w:t>
            </w:r>
            <w:r w:rsidR="00332F46">
              <w:rPr>
                <w:rFonts w:ascii="Calibri" w:hAnsi="Calibri" w:cs="Calibri"/>
                <w:sz w:val="22"/>
                <w:szCs w:val="22"/>
              </w:rPr>
              <w:t xml:space="preserve"> &amp; Lines per Document</w:t>
            </w:r>
          </w:p>
        </w:tc>
        <w:tc>
          <w:tcPr>
            <w:tcW w:w="3408" w:type="dxa"/>
            <w:gridSpan w:val="2"/>
            <w:shd w:val="clear" w:color="auto" w:fill="auto"/>
            <w:vAlign w:val="center"/>
          </w:tcPr>
          <w:p w14:paraId="52B9E061" w14:textId="76278684" w:rsidR="003E75A2" w:rsidRPr="006253DA" w:rsidRDefault="0050298F" w:rsidP="00326F1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6560758E" wp14:editId="1AE4729C">
                      <wp:simplePos x="0" y="0"/>
                      <wp:positionH relativeFrom="column">
                        <wp:posOffset>558680</wp:posOffset>
                      </wp:positionH>
                      <wp:positionV relativeFrom="paragraph">
                        <wp:posOffset>6395</wp:posOffset>
                      </wp:positionV>
                      <wp:extent cx="127080" cy="123840"/>
                      <wp:effectExtent l="57150" t="38100" r="44450" b="4762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7080" cy="12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EB8D635" id="Ink 10" o:spid="_x0000_s1026" type="#_x0000_t75" style="position:absolute;margin-left:43.3pt;margin-top:-.2pt;width:11.4pt;height:1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">
                      <v:imagedata r:id="rId13" o:title=""/>
                    </v:shape>
                  </w:pict>
                </mc:Fallback>
              </mc:AlternateContent>
            </w:r>
          </w:p>
        </w:tc>
      </w:tr>
      <w:tr w:rsidR="003E75A2" w:rsidRPr="006253DA" w14:paraId="4DC8B4B9" w14:textId="77777777" w:rsidTr="00332F46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538FA1BB" w14:textId="77777777" w:rsidR="003E75A2" w:rsidRPr="006253DA" w:rsidRDefault="003E75A2" w:rsidP="003E75A2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No. of Goods Receipt Document per month</w:t>
            </w:r>
            <w:r w:rsidR="00332F46">
              <w:rPr>
                <w:rFonts w:ascii="Calibri" w:hAnsi="Calibri" w:cs="Calibri"/>
                <w:sz w:val="22"/>
                <w:szCs w:val="22"/>
              </w:rPr>
              <w:t xml:space="preserve"> &amp; Lines per Document</w:t>
            </w:r>
          </w:p>
        </w:tc>
        <w:tc>
          <w:tcPr>
            <w:tcW w:w="3408" w:type="dxa"/>
            <w:gridSpan w:val="2"/>
            <w:shd w:val="clear" w:color="auto" w:fill="auto"/>
            <w:vAlign w:val="center"/>
          </w:tcPr>
          <w:p w14:paraId="483C5654" w14:textId="77777777" w:rsidR="003E75A2" w:rsidRPr="006253DA" w:rsidRDefault="003E75A2" w:rsidP="00326F1B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E75A2" w:rsidRPr="006253DA" w14:paraId="34A75C9D" w14:textId="77777777" w:rsidTr="00332F46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27C9FFBD" w14:textId="77777777" w:rsidR="003E75A2" w:rsidRPr="006253DA" w:rsidRDefault="003E75A2" w:rsidP="003E75A2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No. of A/P Invoice Document per month</w:t>
            </w:r>
            <w:r w:rsidR="00332F46">
              <w:rPr>
                <w:rFonts w:ascii="Calibri" w:hAnsi="Calibri" w:cs="Calibri"/>
                <w:sz w:val="22"/>
                <w:szCs w:val="22"/>
              </w:rPr>
              <w:t xml:space="preserve"> &amp; Lines per Document</w:t>
            </w:r>
          </w:p>
        </w:tc>
        <w:tc>
          <w:tcPr>
            <w:tcW w:w="3408" w:type="dxa"/>
            <w:gridSpan w:val="2"/>
            <w:shd w:val="clear" w:color="auto" w:fill="auto"/>
            <w:vAlign w:val="center"/>
          </w:tcPr>
          <w:p w14:paraId="0B64CA08" w14:textId="24C753D3" w:rsidR="003E75A2" w:rsidRPr="006253DA" w:rsidRDefault="0050298F" w:rsidP="00326F1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0DE78F76" wp14:editId="1FE52D9A">
                      <wp:simplePos x="0" y="0"/>
                      <wp:positionH relativeFrom="column">
                        <wp:posOffset>551120</wp:posOffset>
                      </wp:positionH>
                      <wp:positionV relativeFrom="paragraph">
                        <wp:posOffset>15360</wp:posOffset>
                      </wp:positionV>
                      <wp:extent cx="160920" cy="106560"/>
                      <wp:effectExtent l="57150" t="38100" r="48895" b="4635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920" cy="10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E0259A" id="Ink 11" o:spid="_x0000_s1026" type="#_x0000_t75" style="position:absolute;margin-left:42.7pt;margin-top:.5pt;width:14.05pt;height: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">
                      <v:imagedata r:id="rId15" o:title=""/>
                    </v:shape>
                  </w:pict>
                </mc:Fallback>
              </mc:AlternateContent>
            </w:r>
          </w:p>
        </w:tc>
      </w:tr>
      <w:tr w:rsidR="003E75A2" w:rsidRPr="006253DA" w14:paraId="4940CC43" w14:textId="77777777" w:rsidTr="00332F46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1398C65C" w14:textId="77777777" w:rsidR="003E75A2" w:rsidRPr="006253DA" w:rsidRDefault="003E75A2" w:rsidP="003E75A2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No. of Outgoing Payment Document per month</w:t>
            </w:r>
            <w:r w:rsidR="00332F46">
              <w:rPr>
                <w:rFonts w:ascii="Calibri" w:hAnsi="Calibri" w:cs="Calibri"/>
                <w:sz w:val="22"/>
                <w:szCs w:val="22"/>
              </w:rPr>
              <w:t xml:space="preserve"> &amp; Lines per Document</w:t>
            </w:r>
          </w:p>
        </w:tc>
        <w:tc>
          <w:tcPr>
            <w:tcW w:w="3408" w:type="dxa"/>
            <w:gridSpan w:val="2"/>
            <w:shd w:val="clear" w:color="auto" w:fill="auto"/>
            <w:vAlign w:val="center"/>
          </w:tcPr>
          <w:p w14:paraId="66FE6A4C" w14:textId="1487C375" w:rsidR="003E75A2" w:rsidRPr="006253DA" w:rsidRDefault="0050298F" w:rsidP="00326F1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37620D70" wp14:editId="476A894F">
                      <wp:simplePos x="0" y="0"/>
                      <wp:positionH relativeFrom="column">
                        <wp:posOffset>551120</wp:posOffset>
                      </wp:positionH>
                      <wp:positionV relativeFrom="paragraph">
                        <wp:posOffset>-7475</wp:posOffset>
                      </wp:positionV>
                      <wp:extent cx="146880" cy="135000"/>
                      <wp:effectExtent l="38100" t="38100" r="43815" b="5588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880" cy="135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C81B6D" id="Ink 13" o:spid="_x0000_s1026" type="#_x0000_t75" style="position:absolute;margin-left:42.7pt;margin-top:-1.3pt;width:12.95pt;height:1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">
                      <v:imagedata r:id="rId17" o:title=""/>
                    </v:shape>
                  </w:pict>
                </mc:Fallback>
              </mc:AlternateContent>
            </w:r>
          </w:p>
        </w:tc>
      </w:tr>
      <w:tr w:rsidR="003E75A2" w:rsidRPr="006253DA" w14:paraId="3DC56385" w14:textId="77777777" w:rsidTr="00332F46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55E8FA55" w14:textId="77777777" w:rsidR="003E75A2" w:rsidRPr="006253DA" w:rsidRDefault="003E75A2" w:rsidP="003E75A2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No. of Production Order per month</w:t>
            </w:r>
            <w:r w:rsidR="00332F46">
              <w:rPr>
                <w:rFonts w:ascii="Calibri" w:hAnsi="Calibri" w:cs="Calibri"/>
                <w:sz w:val="22"/>
                <w:szCs w:val="22"/>
              </w:rPr>
              <w:t xml:space="preserve"> &amp; Lines per Document</w:t>
            </w:r>
          </w:p>
        </w:tc>
        <w:tc>
          <w:tcPr>
            <w:tcW w:w="3408" w:type="dxa"/>
            <w:gridSpan w:val="2"/>
            <w:shd w:val="clear" w:color="auto" w:fill="auto"/>
            <w:vAlign w:val="center"/>
          </w:tcPr>
          <w:p w14:paraId="65D88078" w14:textId="111799ED" w:rsidR="003E75A2" w:rsidRPr="006253DA" w:rsidRDefault="0050298F" w:rsidP="00326F1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178E633" wp14:editId="3D022FE8">
                      <wp:simplePos x="0" y="0"/>
                      <wp:positionH relativeFrom="column">
                        <wp:posOffset>581720</wp:posOffset>
                      </wp:positionH>
                      <wp:positionV relativeFrom="paragraph">
                        <wp:posOffset>8125</wp:posOffset>
                      </wp:positionV>
                      <wp:extent cx="160920" cy="130320"/>
                      <wp:effectExtent l="57150" t="38100" r="48895" b="41275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0920" cy="130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010586" id="Ink 17" o:spid="_x0000_s1026" type="#_x0000_t75" style="position:absolute;margin-left:45.1pt;margin-top:-.05pt;width:14.05pt;height:1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">
                      <v:imagedata r:id="rId19" o:title=""/>
                    </v:shape>
                  </w:pict>
                </mc:Fallback>
              </mc:AlternateContent>
            </w:r>
          </w:p>
        </w:tc>
      </w:tr>
      <w:tr w:rsidR="003E75A2" w:rsidRPr="006253DA" w14:paraId="404E84E3" w14:textId="77777777" w:rsidTr="00332F46">
        <w:trPr>
          <w:cantSplit/>
          <w:trHeight w:val="259"/>
          <w:jc w:val="center"/>
        </w:trPr>
        <w:tc>
          <w:tcPr>
            <w:tcW w:w="6469" w:type="dxa"/>
            <w:gridSpan w:val="3"/>
            <w:shd w:val="clear" w:color="auto" w:fill="auto"/>
            <w:vAlign w:val="center"/>
          </w:tcPr>
          <w:p w14:paraId="5887BCAE" w14:textId="77777777" w:rsidR="003E75A2" w:rsidRPr="006253DA" w:rsidRDefault="00650A1D" w:rsidP="003E75A2">
            <w:pPr>
              <w:rPr>
                <w:rFonts w:ascii="Calibri" w:hAnsi="Calibri" w:cs="Calibri"/>
                <w:sz w:val="22"/>
                <w:szCs w:val="22"/>
              </w:rPr>
            </w:pPr>
            <w:r w:rsidRPr="006253DA">
              <w:rPr>
                <w:rFonts w:ascii="Calibri" w:hAnsi="Calibri" w:cs="Calibri"/>
                <w:sz w:val="22"/>
                <w:szCs w:val="22"/>
              </w:rPr>
              <w:t>Financial closing date</w:t>
            </w:r>
          </w:p>
        </w:tc>
        <w:tc>
          <w:tcPr>
            <w:tcW w:w="3408" w:type="dxa"/>
            <w:gridSpan w:val="2"/>
            <w:shd w:val="clear" w:color="auto" w:fill="auto"/>
            <w:vAlign w:val="center"/>
          </w:tcPr>
          <w:p w14:paraId="6A5E5778" w14:textId="037FC63E" w:rsidR="003E75A2" w:rsidRPr="006253DA" w:rsidRDefault="0050298F" w:rsidP="00326F1B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57E4E3FB" wp14:editId="37F30D38">
                      <wp:simplePos x="0" y="0"/>
                      <wp:positionH relativeFrom="column">
                        <wp:posOffset>596840</wp:posOffset>
                      </wp:positionH>
                      <wp:positionV relativeFrom="paragraph">
                        <wp:posOffset>-49990</wp:posOffset>
                      </wp:positionV>
                      <wp:extent cx="134640" cy="148320"/>
                      <wp:effectExtent l="57150" t="38100" r="55880" b="42545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4640" cy="14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F495B8" id="Ink 19" o:spid="_x0000_s1026" type="#_x0000_t75" style="position:absolute;margin-left:46.3pt;margin-top:-4.65pt;width:12pt;height:13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">
                      <v:imagedata r:id="rId21" o:title=""/>
                    </v:shape>
                  </w:pict>
                </mc:Fallback>
              </mc:AlternateContent>
            </w:r>
          </w:p>
        </w:tc>
      </w:tr>
      <w:tr w:rsidR="00E36920" w:rsidRPr="006253DA" w14:paraId="6354B32D" w14:textId="77777777" w:rsidTr="00CC3CDE">
        <w:trPr>
          <w:cantSplit/>
          <w:trHeight w:val="288"/>
          <w:jc w:val="center"/>
        </w:trPr>
        <w:tc>
          <w:tcPr>
            <w:tcW w:w="9877" w:type="dxa"/>
            <w:gridSpan w:val="5"/>
            <w:shd w:val="clear" w:color="auto" w:fill="D9D9D9" w:themeFill="background1" w:themeFillShade="D9"/>
            <w:vAlign w:val="center"/>
          </w:tcPr>
          <w:p w14:paraId="1F4CE0B1" w14:textId="77777777" w:rsidR="00E36920" w:rsidRPr="006253DA" w:rsidRDefault="00E36920" w:rsidP="00CC3CDE">
            <w:pPr>
              <w:pStyle w:val="Heading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Additional Remarks / special requirement</w:t>
            </w:r>
          </w:p>
        </w:tc>
      </w:tr>
      <w:tr w:rsidR="00E36920" w:rsidRPr="006253DA" w14:paraId="6E806E0D" w14:textId="77777777" w:rsidTr="0050298F">
        <w:trPr>
          <w:cantSplit/>
          <w:trHeight w:val="2238"/>
          <w:jc w:val="center"/>
        </w:trPr>
        <w:tc>
          <w:tcPr>
            <w:tcW w:w="9877" w:type="dxa"/>
            <w:gridSpan w:val="5"/>
            <w:shd w:val="clear" w:color="auto" w:fill="auto"/>
          </w:tcPr>
          <w:p w14:paraId="072F8D38" w14:textId="77777777" w:rsidR="0050298F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System ERP yang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ingin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di </w:t>
            </w:r>
            <w:proofErr w:type="spellStart"/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usulkan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:</w:t>
            </w:r>
            <w:proofErr w:type="gramEnd"/>
          </w:p>
          <w:p w14:paraId="05A0119B" w14:textId="77777777" w:rsidR="0050298F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</w:p>
          <w:p w14:paraId="79148792" w14:textId="77777777" w:rsidR="0050298F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Marketing</w:t>
            </w:r>
          </w:p>
          <w:p w14:paraId="2E74AFAD" w14:textId="77777777" w:rsidR="0050298F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Operation</w:t>
            </w:r>
          </w:p>
          <w:p w14:paraId="5AA8FAA7" w14:textId="77777777" w:rsidR="0050298F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Procurement</w:t>
            </w:r>
          </w:p>
          <w:p w14:paraId="73D8B85C" w14:textId="77777777" w:rsidR="0050298F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Finance</w:t>
            </w:r>
          </w:p>
          <w:p w14:paraId="436AAD20" w14:textId="48702B1D" w:rsidR="0050298F" w:rsidRPr="006253DA" w:rsidRDefault="0050298F" w:rsidP="0050298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Human Capital</w:t>
            </w:r>
          </w:p>
        </w:tc>
      </w:tr>
    </w:tbl>
    <w:p w14:paraId="500AE939" w14:textId="77777777" w:rsidR="00415F5F" w:rsidRPr="006253DA" w:rsidRDefault="00415F5F" w:rsidP="009C7D71">
      <w:pPr>
        <w:rPr>
          <w:rFonts w:ascii="Calibri" w:hAnsi="Calibri" w:cs="Calibri"/>
          <w:sz w:val="22"/>
          <w:szCs w:val="22"/>
        </w:rPr>
      </w:pPr>
    </w:p>
    <w:sectPr w:rsidR="00415F5F" w:rsidRPr="006253DA" w:rsidSect="003C2ACB">
      <w:footerReference w:type="default" r:id="rId22"/>
      <w:pgSz w:w="12240" w:h="15840"/>
      <w:pgMar w:top="1080" w:right="1440" w:bottom="1080" w:left="144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8A472" w14:textId="77777777" w:rsidR="0025299B" w:rsidRDefault="0025299B">
      <w:r>
        <w:separator/>
      </w:r>
    </w:p>
  </w:endnote>
  <w:endnote w:type="continuationSeparator" w:id="0">
    <w:p w14:paraId="5F312EC0" w14:textId="77777777" w:rsidR="0025299B" w:rsidRDefault="00252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CBFF8" w14:textId="77777777" w:rsidR="00E36920" w:rsidRPr="003C2ACB" w:rsidRDefault="00E36920">
    <w:pPr>
      <w:rPr>
        <w:rFonts w:ascii="Calibri" w:hAnsi="Calibri" w:cs="Calibri"/>
        <w:szCs w:val="16"/>
      </w:rPr>
    </w:pPr>
  </w:p>
  <w:tbl>
    <w:tblPr>
      <w:tblStyle w:val="TableGrid"/>
      <w:tblW w:w="9900" w:type="dxa"/>
      <w:tblInd w:w="-16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4"/>
      <w:gridCol w:w="3756"/>
      <w:gridCol w:w="3060"/>
    </w:tblGrid>
    <w:tr w:rsidR="00E36920" w:rsidRPr="003C2ACB" w14:paraId="4FF92A8B" w14:textId="77777777" w:rsidTr="003C2ACB">
      <w:tc>
        <w:tcPr>
          <w:tcW w:w="3084" w:type="dxa"/>
        </w:tcPr>
        <w:p w14:paraId="72DD656E" w14:textId="77777777" w:rsidR="00E36920" w:rsidRPr="003C2ACB" w:rsidRDefault="00E36920" w:rsidP="00E36920">
          <w:pPr>
            <w:rPr>
              <w:rFonts w:ascii="Calibri" w:hAnsi="Calibri" w:cs="Calibri"/>
              <w:szCs w:val="16"/>
            </w:rPr>
          </w:pPr>
          <w:r w:rsidRPr="003C2ACB">
            <w:rPr>
              <w:rFonts w:ascii="Calibri" w:hAnsi="Calibri" w:cs="Calibri"/>
              <w:noProof/>
              <w:szCs w:val="16"/>
            </w:rPr>
            <w:drawing>
              <wp:inline distT="0" distB="0" distL="0" distR="0" wp14:anchorId="58CFDFB6" wp14:editId="39C63756">
                <wp:extent cx="740928" cy="313232"/>
                <wp:effectExtent l="0" t="0" r="254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TEM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662" cy="3126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756" w:type="dxa"/>
        </w:tcPr>
        <w:p w14:paraId="32893315" w14:textId="77777777" w:rsidR="00E36920" w:rsidRPr="003C2ACB" w:rsidRDefault="00E36920" w:rsidP="00E36920">
          <w:pPr>
            <w:jc w:val="center"/>
            <w:rPr>
              <w:rFonts w:ascii="Calibri" w:hAnsi="Calibri" w:cs="Calibri"/>
              <w:szCs w:val="16"/>
            </w:rPr>
          </w:pPr>
          <w:r w:rsidRPr="003C2ACB">
            <w:rPr>
              <w:rFonts w:ascii="Calibri" w:hAnsi="Calibri" w:cs="Calibri"/>
              <w:szCs w:val="16"/>
            </w:rPr>
            <w:t>PT. STERLING TULUS CEMERLANG</w:t>
          </w:r>
        </w:p>
        <w:p w14:paraId="54798BDD" w14:textId="77777777" w:rsidR="00E36920" w:rsidRPr="003C2ACB" w:rsidRDefault="00E36920" w:rsidP="00E36920">
          <w:pPr>
            <w:jc w:val="center"/>
            <w:rPr>
              <w:rFonts w:ascii="Calibri" w:hAnsi="Calibri" w:cs="Calibri"/>
              <w:szCs w:val="16"/>
            </w:rPr>
          </w:pPr>
          <w:r w:rsidRPr="003C2ACB">
            <w:rPr>
              <w:rFonts w:ascii="Calibri" w:hAnsi="Calibri" w:cs="Calibri"/>
              <w:szCs w:val="16"/>
            </w:rPr>
            <w:t>www.sterling-team.com</w:t>
          </w:r>
        </w:p>
      </w:tc>
      <w:tc>
        <w:tcPr>
          <w:tcW w:w="3060" w:type="dxa"/>
        </w:tcPr>
        <w:p w14:paraId="55F771F4" w14:textId="77777777" w:rsidR="00E36920" w:rsidRPr="003C2ACB" w:rsidRDefault="00E36920" w:rsidP="00E36920">
          <w:pPr>
            <w:jc w:val="right"/>
            <w:rPr>
              <w:rFonts w:ascii="Calibri" w:hAnsi="Calibri" w:cs="Calibri"/>
              <w:szCs w:val="16"/>
            </w:rPr>
          </w:pPr>
        </w:p>
        <w:p w14:paraId="10DB8139" w14:textId="77777777" w:rsidR="00E36920" w:rsidRPr="003C2ACB" w:rsidRDefault="00000000" w:rsidP="00E36920">
          <w:pPr>
            <w:jc w:val="right"/>
            <w:rPr>
              <w:rFonts w:ascii="Calibri" w:hAnsi="Calibri" w:cs="Calibri"/>
              <w:szCs w:val="16"/>
            </w:rPr>
          </w:pPr>
          <w:sdt>
            <w:sdtPr>
              <w:rPr>
                <w:rFonts w:ascii="Calibri" w:hAnsi="Calibri" w:cs="Calibri"/>
                <w:szCs w:val="16"/>
              </w:rPr>
              <w:id w:val="98381352"/>
              <w:docPartObj>
                <w:docPartGallery w:val="Page Numbers (Top of Page)"/>
                <w:docPartUnique/>
              </w:docPartObj>
            </w:sdtPr>
            <w:sdtContent>
              <w:r w:rsidR="003C2ACB" w:rsidRPr="003C2ACB">
                <w:rPr>
                  <w:rFonts w:ascii="Calibri" w:hAnsi="Calibri" w:cs="Calibri"/>
                  <w:szCs w:val="16"/>
                </w:rPr>
                <w:t xml:space="preserve">Page </w:t>
              </w:r>
              <w:r w:rsidR="003C2ACB" w:rsidRPr="003C2ACB">
                <w:rPr>
                  <w:rFonts w:ascii="Calibri" w:hAnsi="Calibri" w:cs="Calibri"/>
                  <w:bCs/>
                  <w:szCs w:val="16"/>
                </w:rPr>
                <w:fldChar w:fldCharType="begin"/>
              </w:r>
              <w:r w:rsidR="003C2ACB" w:rsidRPr="003C2ACB">
                <w:rPr>
                  <w:rFonts w:ascii="Calibri" w:hAnsi="Calibri" w:cs="Calibri"/>
                  <w:bCs/>
                  <w:szCs w:val="16"/>
                </w:rPr>
                <w:instrText xml:space="preserve"> PAGE </w:instrText>
              </w:r>
              <w:r w:rsidR="003C2ACB" w:rsidRPr="003C2ACB">
                <w:rPr>
                  <w:rFonts w:ascii="Calibri" w:hAnsi="Calibri" w:cs="Calibri"/>
                  <w:bCs/>
                  <w:szCs w:val="16"/>
                </w:rPr>
                <w:fldChar w:fldCharType="separate"/>
              </w:r>
              <w:r w:rsidR="00332F46">
                <w:rPr>
                  <w:rFonts w:ascii="Calibri" w:hAnsi="Calibri" w:cs="Calibri"/>
                  <w:bCs/>
                  <w:noProof/>
                  <w:szCs w:val="16"/>
                </w:rPr>
                <w:t>1</w:t>
              </w:r>
              <w:r w:rsidR="003C2ACB" w:rsidRPr="003C2ACB">
                <w:rPr>
                  <w:rFonts w:ascii="Calibri" w:hAnsi="Calibri" w:cs="Calibri"/>
                  <w:bCs/>
                  <w:szCs w:val="16"/>
                </w:rPr>
                <w:fldChar w:fldCharType="end"/>
              </w:r>
              <w:r w:rsidR="003C2ACB" w:rsidRPr="003C2ACB">
                <w:rPr>
                  <w:rFonts w:ascii="Calibri" w:hAnsi="Calibri" w:cs="Calibri"/>
                  <w:szCs w:val="16"/>
                </w:rPr>
                <w:t xml:space="preserve"> of </w:t>
              </w:r>
              <w:r w:rsidR="003C2ACB" w:rsidRPr="003C2ACB">
                <w:rPr>
                  <w:rFonts w:ascii="Calibri" w:hAnsi="Calibri" w:cs="Calibri"/>
                  <w:bCs/>
                  <w:szCs w:val="16"/>
                </w:rPr>
                <w:fldChar w:fldCharType="begin"/>
              </w:r>
              <w:r w:rsidR="003C2ACB" w:rsidRPr="003C2ACB">
                <w:rPr>
                  <w:rFonts w:ascii="Calibri" w:hAnsi="Calibri" w:cs="Calibri"/>
                  <w:bCs/>
                  <w:szCs w:val="16"/>
                </w:rPr>
                <w:instrText xml:space="preserve"> NUMPAGES  </w:instrText>
              </w:r>
              <w:r w:rsidR="003C2ACB" w:rsidRPr="003C2ACB">
                <w:rPr>
                  <w:rFonts w:ascii="Calibri" w:hAnsi="Calibri" w:cs="Calibri"/>
                  <w:bCs/>
                  <w:szCs w:val="16"/>
                </w:rPr>
                <w:fldChar w:fldCharType="separate"/>
              </w:r>
              <w:r w:rsidR="00332F46">
                <w:rPr>
                  <w:rFonts w:ascii="Calibri" w:hAnsi="Calibri" w:cs="Calibri"/>
                  <w:bCs/>
                  <w:noProof/>
                  <w:szCs w:val="16"/>
                </w:rPr>
                <w:t>2</w:t>
              </w:r>
              <w:r w:rsidR="003C2ACB" w:rsidRPr="003C2ACB">
                <w:rPr>
                  <w:rFonts w:ascii="Calibri" w:hAnsi="Calibri" w:cs="Calibri"/>
                  <w:bCs/>
                  <w:szCs w:val="16"/>
                </w:rPr>
                <w:fldChar w:fldCharType="end"/>
              </w:r>
            </w:sdtContent>
          </w:sdt>
        </w:p>
      </w:tc>
    </w:tr>
  </w:tbl>
  <w:p w14:paraId="24E1F13C" w14:textId="77777777" w:rsidR="000E2704" w:rsidRPr="003C2ACB" w:rsidRDefault="000E2704" w:rsidP="00E36920">
    <w:pPr>
      <w:ind w:left="-270"/>
      <w:rPr>
        <w:rFonts w:ascii="Calibri" w:hAnsi="Calibri" w:cs="Calibr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9D2EC" w14:textId="77777777" w:rsidR="0025299B" w:rsidRDefault="0025299B">
      <w:r>
        <w:separator/>
      </w:r>
    </w:p>
  </w:footnote>
  <w:footnote w:type="continuationSeparator" w:id="0">
    <w:p w14:paraId="415871BC" w14:textId="77777777" w:rsidR="0025299B" w:rsidRDefault="00252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7369"/>
    <w:multiLevelType w:val="hybridMultilevel"/>
    <w:tmpl w:val="CBF65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41E42"/>
    <w:multiLevelType w:val="hybridMultilevel"/>
    <w:tmpl w:val="25BE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026C9"/>
    <w:multiLevelType w:val="hybridMultilevel"/>
    <w:tmpl w:val="52D0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327AB4"/>
    <w:multiLevelType w:val="hybridMultilevel"/>
    <w:tmpl w:val="314E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119697">
    <w:abstractNumId w:val="0"/>
  </w:num>
  <w:num w:numId="2" w16cid:durableId="2006472759">
    <w:abstractNumId w:val="2"/>
  </w:num>
  <w:num w:numId="3" w16cid:durableId="180945055">
    <w:abstractNumId w:val="1"/>
  </w:num>
  <w:num w:numId="4" w16cid:durableId="15772033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63"/>
    <w:rsid w:val="000077BD"/>
    <w:rsid w:val="00017DD1"/>
    <w:rsid w:val="00032E90"/>
    <w:rsid w:val="000332AD"/>
    <w:rsid w:val="000447ED"/>
    <w:rsid w:val="00085333"/>
    <w:rsid w:val="000C0676"/>
    <w:rsid w:val="000C3395"/>
    <w:rsid w:val="000E2704"/>
    <w:rsid w:val="0011649E"/>
    <w:rsid w:val="0016303A"/>
    <w:rsid w:val="00190F40"/>
    <w:rsid w:val="001D2340"/>
    <w:rsid w:val="001F7A95"/>
    <w:rsid w:val="00240AF1"/>
    <w:rsid w:val="0024648C"/>
    <w:rsid w:val="0025299B"/>
    <w:rsid w:val="002602F0"/>
    <w:rsid w:val="002C0936"/>
    <w:rsid w:val="00326F1B"/>
    <w:rsid w:val="00332F46"/>
    <w:rsid w:val="00384215"/>
    <w:rsid w:val="003C2ACB"/>
    <w:rsid w:val="003C4E60"/>
    <w:rsid w:val="003E75A2"/>
    <w:rsid w:val="00400969"/>
    <w:rsid w:val="004035E6"/>
    <w:rsid w:val="00415F5F"/>
    <w:rsid w:val="0042038C"/>
    <w:rsid w:val="00430F63"/>
    <w:rsid w:val="00461DCB"/>
    <w:rsid w:val="00491A66"/>
    <w:rsid w:val="004B66C1"/>
    <w:rsid w:val="004D64E0"/>
    <w:rsid w:val="0050298F"/>
    <w:rsid w:val="005314CE"/>
    <w:rsid w:val="00532E88"/>
    <w:rsid w:val="005360D4"/>
    <w:rsid w:val="0054754E"/>
    <w:rsid w:val="0056338C"/>
    <w:rsid w:val="00574303"/>
    <w:rsid w:val="005D4280"/>
    <w:rsid w:val="005F422F"/>
    <w:rsid w:val="00616028"/>
    <w:rsid w:val="006253DA"/>
    <w:rsid w:val="00650A1D"/>
    <w:rsid w:val="006638AD"/>
    <w:rsid w:val="00671993"/>
    <w:rsid w:val="00682713"/>
    <w:rsid w:val="00706879"/>
    <w:rsid w:val="00722DE8"/>
    <w:rsid w:val="007324BD"/>
    <w:rsid w:val="00733AC6"/>
    <w:rsid w:val="007344B3"/>
    <w:rsid w:val="007352E9"/>
    <w:rsid w:val="007543A4"/>
    <w:rsid w:val="00770EEA"/>
    <w:rsid w:val="007E3D81"/>
    <w:rsid w:val="00850FE1"/>
    <w:rsid w:val="008658E6"/>
    <w:rsid w:val="00884CA6"/>
    <w:rsid w:val="00887861"/>
    <w:rsid w:val="00900794"/>
    <w:rsid w:val="00917BA8"/>
    <w:rsid w:val="00932D09"/>
    <w:rsid w:val="009622B2"/>
    <w:rsid w:val="009C7D71"/>
    <w:rsid w:val="009F58BB"/>
    <w:rsid w:val="00A41E64"/>
    <w:rsid w:val="00A4373B"/>
    <w:rsid w:val="00A83D5E"/>
    <w:rsid w:val="00A9516A"/>
    <w:rsid w:val="00AE1F72"/>
    <w:rsid w:val="00B04903"/>
    <w:rsid w:val="00B12708"/>
    <w:rsid w:val="00B41C69"/>
    <w:rsid w:val="00B91D7C"/>
    <w:rsid w:val="00B96D9F"/>
    <w:rsid w:val="00BB32D8"/>
    <w:rsid w:val="00BC0F25"/>
    <w:rsid w:val="00BE09D6"/>
    <w:rsid w:val="00C10FF1"/>
    <w:rsid w:val="00C30E55"/>
    <w:rsid w:val="00C5090B"/>
    <w:rsid w:val="00C63324"/>
    <w:rsid w:val="00C81188"/>
    <w:rsid w:val="00C92FF3"/>
    <w:rsid w:val="00CB5E53"/>
    <w:rsid w:val="00CC6A22"/>
    <w:rsid w:val="00CC7CB7"/>
    <w:rsid w:val="00CD7521"/>
    <w:rsid w:val="00D02133"/>
    <w:rsid w:val="00D21FCD"/>
    <w:rsid w:val="00D34CBE"/>
    <w:rsid w:val="00D461ED"/>
    <w:rsid w:val="00D53D61"/>
    <w:rsid w:val="00D66A94"/>
    <w:rsid w:val="00DA5F94"/>
    <w:rsid w:val="00DC6437"/>
    <w:rsid w:val="00DD2A14"/>
    <w:rsid w:val="00DF1BA0"/>
    <w:rsid w:val="00E33A75"/>
    <w:rsid w:val="00E33DC8"/>
    <w:rsid w:val="00E36920"/>
    <w:rsid w:val="00E630EB"/>
    <w:rsid w:val="00E75AE6"/>
    <w:rsid w:val="00E80215"/>
    <w:rsid w:val="00EA353A"/>
    <w:rsid w:val="00EB52A5"/>
    <w:rsid w:val="00EC655E"/>
    <w:rsid w:val="00EE33CA"/>
    <w:rsid w:val="00F04B9B"/>
    <w:rsid w:val="00F0626A"/>
    <w:rsid w:val="00F149CC"/>
    <w:rsid w:val="00F242E0"/>
    <w:rsid w:val="00F46364"/>
    <w:rsid w:val="00F7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2D06280"/>
  <w15:docId w15:val="{DDA902B9-D187-4B79-93A0-935076D4F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0969"/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link w:val="Heading1Char"/>
    <w:qFormat/>
    <w:rsid w:val="00400969"/>
    <w:pPr>
      <w:jc w:val="center"/>
      <w:outlineLvl w:val="0"/>
    </w:pPr>
    <w:rPr>
      <w:rFonts w:asciiTheme="majorHAnsi" w:hAnsiTheme="majorHAnsi"/>
      <w:b/>
      <w:caps/>
      <w:color w:val="FFFFFF" w:themeColor="background1"/>
      <w:sz w:val="24"/>
    </w:rPr>
  </w:style>
  <w:style w:type="paragraph" w:styleId="Heading2">
    <w:name w:val="heading 2"/>
    <w:basedOn w:val="Normal"/>
    <w:next w:val="Normal"/>
    <w:link w:val="Heading2Char"/>
    <w:qFormat/>
    <w:rsid w:val="00400969"/>
    <w:pPr>
      <w:jc w:val="center"/>
      <w:outlineLvl w:val="1"/>
    </w:pPr>
    <w:rPr>
      <w:rFonts w:asciiTheme="majorHAnsi" w:hAnsiTheme="majorHAnsi"/>
      <w:b/>
      <w:caps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unhideWhenUsed/>
    <w:rsid w:val="00400969"/>
    <w:rPr>
      <w:i/>
      <w:sz w:val="14"/>
    </w:rPr>
  </w:style>
  <w:style w:type="character" w:customStyle="1" w:styleId="ItalicsChar">
    <w:name w:val="Italics Char"/>
    <w:basedOn w:val="DefaultParagraphFont"/>
    <w:link w:val="Italics"/>
    <w:rsid w:val="00400969"/>
    <w:rPr>
      <w:rFonts w:asciiTheme="minorHAnsi" w:hAnsiTheme="minorHAnsi"/>
      <w:i/>
      <w:sz w:val="14"/>
      <w:szCs w:val="24"/>
    </w:rPr>
  </w:style>
  <w:style w:type="paragraph" w:styleId="BalloonText">
    <w:name w:val="Balloon Text"/>
    <w:basedOn w:val="Normal"/>
    <w:semiHidden/>
    <w:unhideWhenUsed/>
    <w:rsid w:val="007324BD"/>
    <w:rPr>
      <w:rFonts w:cs="Tahoma"/>
      <w:szCs w:val="16"/>
    </w:rPr>
  </w:style>
  <w:style w:type="character" w:customStyle="1" w:styleId="Heading1Char">
    <w:name w:val="Heading 1 Char"/>
    <w:basedOn w:val="DefaultParagraphFont"/>
    <w:link w:val="Heading1"/>
    <w:rsid w:val="00400969"/>
    <w:rPr>
      <w:rFonts w:asciiTheme="majorHAnsi" w:hAnsiTheme="majorHAnsi"/>
      <w:b/>
      <w:caps/>
      <w:color w:val="FFFFFF" w:themeColor="background1"/>
      <w:sz w:val="24"/>
      <w:szCs w:val="24"/>
    </w:rPr>
  </w:style>
  <w:style w:type="character" w:customStyle="1" w:styleId="Heading2Char">
    <w:name w:val="Heading 2 Char"/>
    <w:basedOn w:val="Heading1Char"/>
    <w:link w:val="Heading2"/>
    <w:rsid w:val="00400969"/>
    <w:rPr>
      <w:rFonts w:asciiTheme="majorHAnsi" w:hAnsiTheme="majorHAnsi"/>
      <w:b/>
      <w:caps/>
      <w:color w:val="FFFFFF" w:themeColor="background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430F6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369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E36920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iPriority w:val="99"/>
    <w:unhideWhenUsed/>
    <w:rsid w:val="00E369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920"/>
    <w:rPr>
      <w:rFonts w:asciiTheme="minorHAnsi" w:hAnsiTheme="minorHAnsi"/>
      <w:sz w:val="16"/>
      <w:szCs w:val="24"/>
    </w:rPr>
  </w:style>
  <w:style w:type="table" w:styleId="TableGrid">
    <w:name w:val="Table Grid"/>
    <w:basedOn w:val="TableNormal"/>
    <w:rsid w:val="00E36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y_j43ryu8\AppData\Roaming\Microsoft\Templates\MS_MmbrAppl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06:14:33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 24575,'7'7'0,"3"10"0,2 5 0,4 3 0,2 1 0,2-5 0,1-5 0,-3-9 0,-1-10 0,4-11 0,5-10 0,2-5 0,0-5 0,-4 0 0,-1 2 0,1 7 0,0 10 0,-5 9-8191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06:14:42.5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0 231 24575,'1'4'0,"0"0"0,1 0 0,-1 0 0,1 0 0,0-1 0,0 1 0,0-1 0,0 1 0,1-1 0,-1 0 0,5 4 0,4 7 0,7 14 0,1-2 0,1 0 0,1-2 0,36 34 0,-55-57 0,-1 0 0,0 0 0,1 0 0,-1-1 0,0 1 0,1 0 0,-1 0 0,1-1 0,0 1 0,-1-1 0,1 0 0,-1 1 0,1-1 0,0 0 0,-1 0 0,1 0 0,-1 0 0,1 0 0,0 0 0,2-1 0,-1 0 0,0-1 0,0 1 0,0 0 0,0-1 0,0 0 0,-1 0 0,1 0 0,0 0 0,-1 0 0,3-3 0,5-7 0,0-1 0,-1-1 0,11-20 0,-13 22 0,33-43 0,-33 45 0,1 1 0,-1-1 0,0 0 0,-1 0 0,0-1 0,-1 0 0,0 0 0,5-17 0,-5 9 30,0 0 0,2 0 0,10-22 0,-13 32-195,1 0 0,0 0 0,1 1 0,-1 0 0,1 0 0,1 1 0,0 0 0,11-10 0,-4 8-6661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06:14:55.4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0 196 24575,'3'1'0,"0"1"0,-1-1 0,1 1 0,-1 0 0,1-1 0,-1 1 0,1 0 0,-1 1 0,0-1 0,0 0 0,0 0 0,0 1 0,-1-1 0,3 4 0,1 2 0,13 16 0,-12-15 0,1 0 0,-1 0 0,1-1 0,1 0 0,0 0 0,0 0 0,1-1 0,12 8 0,-20-15 0,0 1 0,0-1 0,0 0 0,0 0 0,0 1 0,0-1 0,0 0 0,0 0 0,0 0 0,0-1 0,0 1 0,0 0 0,0 0 0,0 0 0,0-1 0,0 1 0,0 0 0,0-1 0,0 1 0,0-1 0,-1 1 0,1-1 0,0 0 0,0 1 0,-1-1 0,1 0 0,0 1 0,-1-1 0,1 0 0,0 0 0,-1 0 0,1 1 0,-1-1 0,1 0 0,-1 0 0,0 0 0,1-2 0,13-44 0,-12 34 0,4-5 0,0 0 0,1 0 0,0 1 0,2 0 0,0 0 0,1 1 0,0 0 0,2 1 0,14-16 0,29-37-1365,-46 54-5461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06:14:58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0 190 24575,'123'66'0,"-97"-49"0,8 3 0,-33-20 0,0 1 0,1-1 0,-1 1 0,1-1 0,-1 0 0,1 0 0,0 0 0,-1 0 0,1 0 0,-1 0 0,1 0 0,-1 0 0,1-1 0,-1 1 0,1-1 0,-1 1 0,1-1 0,-1 1 0,0-1 0,1 0 0,-1 0 0,1 0 0,19-18 0,-2 0 0,0-1 0,-1 0 0,21-33 0,-13 18 0,49-71-1365,-63 90-5461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06:15:03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0 294 24575,'4'0'0,"-1"1"0,0-1 0,1 1 0,-1 0 0,1 0 0,-1 0 0,0 0 0,0 1 0,1-1 0,-1 1 0,0 0 0,0 0 0,-1 0 0,1 0 0,0 0 0,-1 1 0,1-1 0,-1 1 0,0 0 0,4 5 0,-2-2 0,0-1 0,1-1 0,-1 1 0,11 7 0,-13-10 0,-1-1 0,1-1 0,0 1 0,0 0 0,0 0 0,0-1 0,1 1 0,-1-1 0,0 1 0,0-1 0,0 0 0,0 0 0,0 0 0,1 0 0,-1 0 0,0-1 0,0 1 0,0-1 0,0 1 0,0-1 0,0 0 0,0 0 0,0 0 0,0 0 0,0 0 0,0 0 0,-1 0 0,1-1 0,0 1 0,-1 0 0,1-1 0,-1 0 0,0 1 0,1-1 0,0-2 0,5-5 0,-1 0 0,0 0 0,-1-1 0,0 0 0,6-17 0,-6 11 0,0 0 0,2 0 0,0 1 0,1 0 0,0 1 0,1 0 0,1 0 0,0 0 0,1 2 0,24-23 0,-21 23-341,-1 0 0,-1-1-1,23-29 1,-24 27-6485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06:15:09.7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0 251 24575,'9'7'0,"0"0"0,0-1 0,0 0 0,1-1 0,20 8 0,6 4 0,-9 0 0,-21-12 0,1-1 0,-1 0 0,1 0 0,0 0 0,0-1 0,1 0 0,8 3 0,-14-7 0,0 1 0,0-1 0,-1 0 0,1 1 0,0-1 0,-1 0 0,1 0 0,0 0 0,-1 0 0,1 0 0,-1-1 0,0 1 0,1 0 0,-1-1 0,0 1 0,0-1 0,0 1 0,0-1 0,1-1 0,2-3 0,129-168 0,-133 174-2,10-12-149,-1 0-1,0-1 1,-1-1-1,0 1 1,-1-1-1,-1 0 1,0-1-1,4-17 1,-7 14-6675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06:15:14.14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0 326 24575,'3'1'0,"1"-1"0,-1 1 0,1 0 0,-1-1 0,1 2 0,-1-1 0,0 0 0,0 1 0,0-1 0,0 1 0,0 0 0,3 3 0,36 32 0,-19-15 0,-21-22 0,-1 1 0,0 0 0,0 0 0,0-1 0,1 1 0,-1 0 0,0-1 0,1 1 0,-1-1 0,0 0 0,1 0 0,-1 1 0,1-1 0,-1 0 0,1 0 0,-1 0 0,0 0 0,1 0 0,-1-1 0,1 1 0,-1 0 0,0-1 0,1 1 0,-1-1 0,0 1 0,1-1 0,-1 0 0,0 0 0,0 1 0,0-1 0,0 0 0,1 0 0,-1 0 0,0 0 0,-1 0 0,2-2 0,5-5 0,-1 0 0,0 0 0,9-18 0,-12 20 0,64-128 0,12-22 0,-55 120-1365,-16 22-5461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r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133FFAA-C3C8-4337-A182-5E397BA2E1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MS_MmbrAppl.dotx</Template>
  <TotalTime>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application form</vt:lpstr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application form</dc:title>
  <dc:creator>Johannes Ricky Enggung</dc:creator>
  <cp:lastModifiedBy>TIM IT</cp:lastModifiedBy>
  <cp:revision>2</cp:revision>
  <cp:lastPrinted>2004-01-19T19:27:00Z</cp:lastPrinted>
  <dcterms:created xsi:type="dcterms:W3CDTF">2022-10-04T06:16:00Z</dcterms:created>
  <dcterms:modified xsi:type="dcterms:W3CDTF">2022-10-04T06:16:00Z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TC010186281033</vt:lpwstr>
  </property>
</Properties>
</file>